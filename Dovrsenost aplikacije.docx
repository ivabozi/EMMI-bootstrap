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B54C4B">
      <w:pPr>
        <w:pStyle w:val="Naslov3"/>
      </w:pPr>
      <w:r>
        <w:t>Student:</w:t>
      </w:r>
      <w:r w:rsidRPr="009E3D1B">
        <w:t xml:space="preserve"> </w:t>
      </w:r>
      <w:r w:rsidR="009E3D1B" w:rsidRPr="009E3D1B">
        <w:t>Iva Božić</w:t>
      </w:r>
      <w:r>
        <w:tab/>
      </w:r>
    </w:p>
    <w:p w:rsidR="00000000" w:rsidRDefault="00B54C4B">
      <w:pPr>
        <w:pStyle w:val="Naslov1"/>
      </w:pPr>
      <w:r>
        <w:t xml:space="preserve">Aplikacija </w:t>
      </w:r>
      <w:r w:rsidR="009E3D1B">
        <w:t>–</w:t>
      </w:r>
      <w:r>
        <w:rPr>
          <w:u w:val="single"/>
        </w:rPr>
        <w:t xml:space="preserve"> </w:t>
      </w:r>
      <w:r w:rsidR="009E3D1B">
        <w:rPr>
          <w:i/>
          <w:iCs/>
          <w:u w:val="single"/>
        </w:rPr>
        <w:t xml:space="preserve">EMMI </w:t>
      </w:r>
      <w:proofErr w:type="spellStart"/>
      <w:r w:rsidR="009E3D1B">
        <w:rPr>
          <w:i/>
          <w:iCs/>
          <w:u w:val="single"/>
        </w:rPr>
        <w:t>Apartments</w:t>
      </w:r>
      <w:proofErr w:type="spellEnd"/>
    </w:p>
    <w:p w:rsidR="00000000" w:rsidRDefault="00B54C4B"/>
    <w:p w:rsidR="00000000" w:rsidRDefault="00B54C4B">
      <w:r>
        <w:rPr>
          <w:b/>
          <w:bCs/>
        </w:rPr>
        <w:t>Aplikacija je namijenjena</w:t>
      </w:r>
      <w:r>
        <w:rPr>
          <w:b/>
          <w:bCs/>
        </w:rPr>
        <w:t xml:space="preserve">: </w:t>
      </w:r>
      <w:r w:rsidR="009E3D1B">
        <w:rPr>
          <w:b/>
          <w:bCs/>
        </w:rPr>
        <w:t>krajnjem korisniku, budućim gostima</w:t>
      </w:r>
    </w:p>
    <w:p w:rsidR="00000000" w:rsidRDefault="00B54C4B"/>
    <w:p w:rsidR="00000000" w:rsidRDefault="00B54C4B"/>
    <w:p w:rsidR="00000000" w:rsidRDefault="00B54C4B">
      <w:r>
        <w:rPr>
          <w:b/>
          <w:bCs/>
        </w:rPr>
        <w:t>Aplikacija ima sljedeće funkcionalnosti:</w:t>
      </w:r>
    </w:p>
    <w:p w:rsidR="00000000" w:rsidRDefault="00B54C4B"/>
    <w:p w:rsidR="00000000" w:rsidRDefault="00B54C4B">
      <w:r>
        <w:t>Osnovne</w:t>
      </w:r>
    </w:p>
    <w:p w:rsidR="00000000" w:rsidRDefault="009E3D1B">
      <w:pPr>
        <w:numPr>
          <w:ilvl w:val="0"/>
          <w:numId w:val="2"/>
        </w:numPr>
      </w:pPr>
      <w:r>
        <w:t>Registracija</w:t>
      </w:r>
    </w:p>
    <w:p w:rsidR="00000000" w:rsidRDefault="009E3D1B">
      <w:pPr>
        <w:numPr>
          <w:ilvl w:val="0"/>
          <w:numId w:val="2"/>
        </w:numPr>
      </w:pPr>
      <w:r>
        <w:t>Prijava</w:t>
      </w:r>
    </w:p>
    <w:p w:rsidR="00000000" w:rsidRDefault="009E3D1B">
      <w:pPr>
        <w:numPr>
          <w:ilvl w:val="0"/>
          <w:numId w:val="2"/>
        </w:numPr>
      </w:pPr>
      <w:r>
        <w:t>Pregled apartmana i barova/</w:t>
      </w:r>
      <w:proofErr w:type="spellStart"/>
      <w:r>
        <w:t>resorana</w:t>
      </w:r>
      <w:proofErr w:type="spellEnd"/>
      <w:r>
        <w:t xml:space="preserve"> mjesta u kojima se nalazi apartman te obližnjeg većeg grada, Zadra</w:t>
      </w:r>
    </w:p>
    <w:p w:rsidR="00000000" w:rsidRDefault="00B54C4B">
      <w:r>
        <w:t>Dodatne</w:t>
      </w:r>
    </w:p>
    <w:p w:rsidR="00000000" w:rsidRDefault="009E3D1B">
      <w:pPr>
        <w:numPr>
          <w:ilvl w:val="0"/>
          <w:numId w:val="3"/>
        </w:numPr>
      </w:pPr>
      <w:r>
        <w:t>Rezervacija apartmana u dostupnim terminima</w:t>
      </w:r>
    </w:p>
    <w:p w:rsidR="00000000" w:rsidRDefault="009E3D1B">
      <w:pPr>
        <w:numPr>
          <w:ilvl w:val="0"/>
          <w:numId w:val="3"/>
        </w:numPr>
      </w:pPr>
      <w:r>
        <w:t xml:space="preserve">Slanje rezervacijskog koda na mail </w:t>
      </w:r>
    </w:p>
    <w:p w:rsidR="00000000" w:rsidRDefault="00B54C4B">
      <w:pPr>
        <w:rPr>
          <w:b/>
          <w:bCs/>
        </w:rPr>
      </w:pPr>
    </w:p>
    <w:p w:rsidR="00000000" w:rsidRDefault="00B54C4B">
      <w:r>
        <w:rPr>
          <w:b/>
          <w:bCs/>
        </w:rPr>
        <w:t>Za postaviti aplikaciju na računalo korisnika potrebno je:</w:t>
      </w:r>
    </w:p>
    <w:p w:rsidR="00000000" w:rsidRDefault="009E3D1B" w:rsidP="009E3D1B">
      <w:r>
        <w:t>Aplikacija je dostupna na lokalnom računalu, putem XAMPP servera.</w:t>
      </w:r>
      <w:r>
        <w:br/>
        <w:t xml:space="preserve">(KORISNIČKE UPUTE – nalaze se na </w:t>
      </w:r>
      <w:proofErr w:type="spellStart"/>
      <w:r>
        <w:t>git</w:t>
      </w:r>
      <w:proofErr w:type="spellEnd"/>
      <w:r>
        <w:t xml:space="preserve">-u u </w:t>
      </w:r>
      <w:proofErr w:type="spellStart"/>
      <w:r>
        <w:t>repozirtoriju</w:t>
      </w:r>
      <w:proofErr w:type="spellEnd"/>
      <w:r>
        <w:t xml:space="preserve"> </w:t>
      </w:r>
      <w:proofErr w:type="spellStart"/>
      <w:r>
        <w:rPr>
          <w:rFonts w:hint="eastAsia"/>
        </w:rPr>
        <w:t>ivabozi</w:t>
      </w:r>
      <w:proofErr w:type="spellEnd"/>
      <w:r>
        <w:rPr>
          <w:rFonts w:hint="eastAsia"/>
        </w:rPr>
        <w:t>/EMMI-</w:t>
      </w:r>
      <w:proofErr w:type="spellStart"/>
      <w:r>
        <w:rPr>
          <w:rFonts w:hint="eastAsia"/>
        </w:rPr>
        <w:t>bootstrap</w:t>
      </w:r>
      <w:proofErr w:type="spellEnd"/>
      <w:r>
        <w:t>)</w:t>
      </w:r>
    </w:p>
    <w:p w:rsidR="009E3D1B" w:rsidRDefault="009E3D1B" w:rsidP="009E3D1B">
      <w:hyperlink r:id="rId7" w:history="1">
        <w:r>
          <w:rPr>
            <w:rStyle w:val="Hiperveza"/>
          </w:rPr>
          <w:t>https://github.com/ivabozi/EMMI-bootstrap/blob/master/KorisnickeUputeIvaBozic.docx</w:t>
        </w:r>
      </w:hyperlink>
    </w:p>
    <w:p w:rsidR="00000000" w:rsidRDefault="00B54C4B"/>
    <w:p w:rsidR="00000000" w:rsidRDefault="00B54C4B">
      <w:r>
        <w:rPr>
          <w:b/>
          <w:bCs/>
        </w:rPr>
        <w:t>Poveznica na gotovu aplikaciju:</w:t>
      </w:r>
    </w:p>
    <w:p w:rsidR="00000000" w:rsidRDefault="00B54C4B">
      <w:r>
        <w:t>URL</w:t>
      </w:r>
      <w:r w:rsidR="009E3D1B">
        <w:t xml:space="preserve">-a nema jer se </w:t>
      </w:r>
      <w:proofErr w:type="spellStart"/>
      <w:r w:rsidR="009E3D1B">
        <w:t>palikacija</w:t>
      </w:r>
      <w:proofErr w:type="spellEnd"/>
      <w:r w:rsidR="009E3D1B">
        <w:t xml:space="preserve"> pokreće putem XAMPP servera na lokalnom računalu</w:t>
      </w:r>
    </w:p>
    <w:p w:rsidR="00000000" w:rsidRDefault="00B54C4B"/>
    <w:p w:rsidR="00000000" w:rsidRDefault="00B54C4B">
      <w:r>
        <w:rPr>
          <w:b/>
          <w:bCs/>
        </w:rPr>
        <w:t>Poveznica</w:t>
      </w:r>
      <w:r>
        <w:rPr>
          <w:b/>
          <w:bCs/>
        </w:rPr>
        <w:t xml:space="preserve"> na izvorni kod aplikacije:</w:t>
      </w:r>
    </w:p>
    <w:p w:rsidR="00000000" w:rsidRDefault="009E3D1B">
      <w:hyperlink r:id="rId8" w:history="1">
        <w:r>
          <w:rPr>
            <w:rStyle w:val="Hiperveza"/>
          </w:rPr>
          <w:t>https://github.com/ivabozi/EMMI-bootstrap</w:t>
        </w:r>
      </w:hyperlink>
    </w:p>
    <w:p w:rsidR="009E3D1B" w:rsidRDefault="009E3D1B">
      <w:pPr>
        <w:rPr>
          <w:b/>
          <w:bCs/>
        </w:rPr>
      </w:pPr>
    </w:p>
    <w:p w:rsidR="005727C5" w:rsidRDefault="005727C5">
      <w:pPr>
        <w:rPr>
          <w:b/>
          <w:bCs/>
        </w:rPr>
      </w:pPr>
    </w:p>
    <w:p w:rsidR="005727C5" w:rsidRDefault="005727C5">
      <w:pPr>
        <w:rPr>
          <w:b/>
          <w:bCs/>
        </w:rPr>
      </w:pPr>
    </w:p>
    <w:p w:rsidR="00000000" w:rsidRDefault="00B54C4B">
      <w:r>
        <w:rPr>
          <w:b/>
          <w:bCs/>
        </w:rPr>
        <w:t>Praćenje dovršenosti aplikacije:</w:t>
      </w:r>
    </w:p>
    <w:p w:rsidR="00000000" w:rsidRDefault="00B54C4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88"/>
        <w:gridCol w:w="1986"/>
        <w:gridCol w:w="2273"/>
        <w:gridCol w:w="2091"/>
      </w:tblGrid>
      <w:tr w:rsidR="00000000">
        <w:trPr>
          <w:tblHeader/>
        </w:trPr>
        <w:tc>
          <w:tcPr>
            <w:tcW w:w="328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Heading"/>
            </w:pPr>
            <w:r>
              <w:t>Naziv funkcionalnosti</w:t>
            </w:r>
          </w:p>
          <w:p w:rsidR="00000000" w:rsidRDefault="00B54C4B">
            <w:pPr>
              <w:pStyle w:val="TableHeading"/>
            </w:pPr>
          </w:p>
        </w:tc>
        <w:tc>
          <w:tcPr>
            <w:tcW w:w="1986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Heading"/>
            </w:pPr>
            <w:r>
              <w:t>Dovršeno</w:t>
            </w:r>
          </w:p>
        </w:tc>
        <w:tc>
          <w:tcPr>
            <w:tcW w:w="227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Heading"/>
            </w:pPr>
            <w:r>
              <w:t>U tijeku</w:t>
            </w:r>
          </w:p>
        </w:tc>
        <w:tc>
          <w:tcPr>
            <w:tcW w:w="2091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Heading"/>
            </w:pPr>
            <w:r>
              <w:t>Nedovršeno</w:t>
            </w:r>
          </w:p>
        </w:tc>
      </w:tr>
      <w:tr w:rsidR="00000000" w:rsidTr="005727C5">
        <w:tc>
          <w:tcPr>
            <w:tcW w:w="32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727C5" w:rsidRDefault="005727C5" w:rsidP="005727C5">
            <w:r>
              <w:t xml:space="preserve">             </w:t>
            </w:r>
            <w:r>
              <w:t>Registracija</w:t>
            </w:r>
          </w:p>
          <w:p w:rsidR="00000000" w:rsidRDefault="00B54C4B">
            <w:pPr>
              <w:pStyle w:val="TableContents"/>
              <w:rPr>
                <w:i/>
                <w:iCs/>
              </w:rPr>
            </w:pPr>
          </w:p>
        </w:tc>
        <w:tc>
          <w:tcPr>
            <w:tcW w:w="1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92D050"/>
            <w:vAlign w:val="center"/>
          </w:tcPr>
          <w:p w:rsidR="00000000" w:rsidRDefault="00B54C4B">
            <w:pPr>
              <w:pStyle w:val="TableContents"/>
              <w:jc w:val="center"/>
            </w:pPr>
          </w:p>
        </w:tc>
        <w:tc>
          <w:tcPr>
            <w:tcW w:w="227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  <w:tc>
          <w:tcPr>
            <w:tcW w:w="20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</w:tr>
      <w:tr w:rsidR="00000000" w:rsidTr="005727C5">
        <w:tc>
          <w:tcPr>
            <w:tcW w:w="32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727C5" w:rsidRDefault="005727C5" w:rsidP="005727C5">
            <w:pPr>
              <w:ind w:left="720"/>
            </w:pPr>
            <w:r>
              <w:t>Prijava</w:t>
            </w:r>
          </w:p>
          <w:p w:rsidR="00000000" w:rsidRDefault="00B54C4B">
            <w:pPr>
              <w:pStyle w:val="TableContents"/>
              <w:rPr>
                <w:i/>
                <w:iCs/>
              </w:rPr>
            </w:pPr>
          </w:p>
        </w:tc>
        <w:tc>
          <w:tcPr>
            <w:tcW w:w="1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92D050"/>
            <w:vAlign w:val="center"/>
          </w:tcPr>
          <w:p w:rsidR="00000000" w:rsidRDefault="00B54C4B">
            <w:pPr>
              <w:pStyle w:val="TableContents"/>
              <w:jc w:val="center"/>
            </w:pPr>
          </w:p>
        </w:tc>
        <w:tc>
          <w:tcPr>
            <w:tcW w:w="227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  <w:tc>
          <w:tcPr>
            <w:tcW w:w="20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</w:tr>
      <w:tr w:rsidR="00000000" w:rsidTr="005727C5">
        <w:tc>
          <w:tcPr>
            <w:tcW w:w="32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5727C5" w:rsidP="005727C5">
            <w:pPr>
              <w:ind w:left="720"/>
              <w:rPr>
                <w:i/>
                <w:iCs/>
              </w:rPr>
            </w:pPr>
            <w:r>
              <w:t>Pregled apartmana i barova/</w:t>
            </w:r>
            <w:proofErr w:type="spellStart"/>
            <w:r>
              <w:t>resorana</w:t>
            </w:r>
            <w:proofErr w:type="spellEnd"/>
            <w:r>
              <w:t xml:space="preserve"> </w:t>
            </w:r>
          </w:p>
        </w:tc>
        <w:tc>
          <w:tcPr>
            <w:tcW w:w="1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92D050"/>
            <w:vAlign w:val="center"/>
          </w:tcPr>
          <w:p w:rsidR="00000000" w:rsidRDefault="00B54C4B">
            <w:pPr>
              <w:pStyle w:val="TableContents"/>
              <w:jc w:val="center"/>
            </w:pPr>
          </w:p>
        </w:tc>
        <w:tc>
          <w:tcPr>
            <w:tcW w:w="227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  <w:tc>
          <w:tcPr>
            <w:tcW w:w="20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</w:tr>
      <w:tr w:rsidR="00000000" w:rsidTr="005727C5">
        <w:tc>
          <w:tcPr>
            <w:tcW w:w="32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Pr="005727C5" w:rsidRDefault="005727C5" w:rsidP="005727C5">
            <w:pPr>
              <w:pStyle w:val="TableContents"/>
              <w:jc w:val="center"/>
              <w:rPr>
                <w:b/>
                <w:bCs/>
                <w:i/>
                <w:iCs/>
              </w:rPr>
            </w:pPr>
            <w:r w:rsidRPr="005727C5">
              <w:rPr>
                <w:b/>
                <w:bCs/>
                <w:i/>
                <w:iCs/>
              </w:rPr>
              <w:t>DODATNE</w:t>
            </w:r>
          </w:p>
        </w:tc>
        <w:tc>
          <w:tcPr>
            <w:tcW w:w="1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000000" w:rsidRDefault="00B54C4B">
            <w:pPr>
              <w:pStyle w:val="TableContents"/>
              <w:jc w:val="center"/>
            </w:pPr>
          </w:p>
        </w:tc>
        <w:tc>
          <w:tcPr>
            <w:tcW w:w="227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  <w:tc>
          <w:tcPr>
            <w:tcW w:w="20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</w:tr>
      <w:tr w:rsidR="00000000" w:rsidTr="005727C5">
        <w:tc>
          <w:tcPr>
            <w:tcW w:w="32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727C5" w:rsidRDefault="005727C5" w:rsidP="005727C5">
            <w:pPr>
              <w:ind w:left="720"/>
            </w:pPr>
            <w:r>
              <w:t>Rezervacija apartmana u dostupnim terminima</w:t>
            </w:r>
          </w:p>
          <w:p w:rsidR="00000000" w:rsidRDefault="00B54C4B">
            <w:pPr>
              <w:pStyle w:val="TableContents"/>
              <w:rPr>
                <w:i/>
                <w:iCs/>
              </w:rPr>
            </w:pPr>
          </w:p>
        </w:tc>
        <w:tc>
          <w:tcPr>
            <w:tcW w:w="1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92D050"/>
            <w:vAlign w:val="center"/>
          </w:tcPr>
          <w:p w:rsidR="00000000" w:rsidRDefault="00B54C4B">
            <w:pPr>
              <w:pStyle w:val="TableContents"/>
              <w:jc w:val="center"/>
            </w:pPr>
          </w:p>
        </w:tc>
        <w:tc>
          <w:tcPr>
            <w:tcW w:w="227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  <w:tc>
          <w:tcPr>
            <w:tcW w:w="20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</w:tr>
      <w:tr w:rsidR="00000000" w:rsidTr="005727C5">
        <w:tc>
          <w:tcPr>
            <w:tcW w:w="32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5727C5" w:rsidRDefault="005727C5" w:rsidP="005727C5">
            <w:pPr>
              <w:ind w:left="720"/>
            </w:pPr>
            <w:r>
              <w:lastRenderedPageBreak/>
              <w:t>Slanje</w:t>
            </w:r>
            <w:r>
              <w:t xml:space="preserve"> rezervacijskog </w:t>
            </w:r>
            <w:bookmarkStart w:id="0" w:name="_GoBack"/>
            <w:bookmarkEnd w:id="0"/>
            <w:r>
              <w:t xml:space="preserve"> koda na mail </w:t>
            </w:r>
          </w:p>
          <w:p w:rsidR="00000000" w:rsidRDefault="00B54C4B">
            <w:pPr>
              <w:pStyle w:val="TableContents"/>
              <w:rPr>
                <w:i/>
                <w:iCs/>
              </w:rPr>
            </w:pPr>
          </w:p>
        </w:tc>
        <w:tc>
          <w:tcPr>
            <w:tcW w:w="1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92D050"/>
            <w:vAlign w:val="center"/>
          </w:tcPr>
          <w:p w:rsidR="00000000" w:rsidRDefault="00B54C4B">
            <w:pPr>
              <w:pStyle w:val="TableContents"/>
              <w:jc w:val="center"/>
            </w:pPr>
          </w:p>
        </w:tc>
        <w:tc>
          <w:tcPr>
            <w:tcW w:w="227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  <w:tc>
          <w:tcPr>
            <w:tcW w:w="20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</w:tr>
      <w:tr w:rsidR="00000000">
        <w:tc>
          <w:tcPr>
            <w:tcW w:w="3288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  <w:rPr>
                <w:i/>
                <w:iCs/>
              </w:rPr>
            </w:pPr>
          </w:p>
        </w:tc>
        <w:tc>
          <w:tcPr>
            <w:tcW w:w="1986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  <w:vAlign w:val="center"/>
          </w:tcPr>
          <w:p w:rsidR="00000000" w:rsidRDefault="00B54C4B">
            <w:pPr>
              <w:pStyle w:val="TableContents"/>
              <w:jc w:val="center"/>
            </w:pPr>
          </w:p>
        </w:tc>
        <w:tc>
          <w:tcPr>
            <w:tcW w:w="227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  <w:tc>
          <w:tcPr>
            <w:tcW w:w="2091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000000" w:rsidRDefault="00B54C4B">
            <w:pPr>
              <w:pStyle w:val="TableContents"/>
            </w:pPr>
          </w:p>
        </w:tc>
      </w:tr>
    </w:tbl>
    <w:p w:rsidR="00B54C4B" w:rsidRDefault="00B54C4B"/>
    <w:sectPr w:rsidR="00B54C4B">
      <w:headerReference w:type="default" r:id="rId9"/>
      <w:headerReference w:type="first" r:id="rId10"/>
      <w:pgSz w:w="11906" w:h="16838"/>
      <w:pgMar w:top="1700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C4B" w:rsidRDefault="00B54C4B">
      <w:pPr>
        <w:rPr>
          <w:rFonts w:hint="eastAsia"/>
        </w:rPr>
      </w:pPr>
      <w:r>
        <w:separator/>
      </w:r>
    </w:p>
  </w:endnote>
  <w:endnote w:type="continuationSeparator" w:id="0">
    <w:p w:rsidR="00B54C4B" w:rsidRDefault="00B54C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C4B" w:rsidRDefault="00B54C4B">
      <w:pPr>
        <w:rPr>
          <w:rFonts w:hint="eastAsia"/>
        </w:rPr>
      </w:pPr>
      <w:r>
        <w:separator/>
      </w:r>
    </w:p>
  </w:footnote>
  <w:footnote w:type="continuationSeparator" w:id="0">
    <w:p w:rsidR="00B54C4B" w:rsidRDefault="00B54C4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54C4B">
    <w:pPr>
      <w:pStyle w:val="Zaglavlje"/>
    </w:pPr>
    <w:r>
      <w:rPr>
        <w:rFonts w:ascii="Times New Roman" w:hAnsi="Times New Roman" w:cs="Times New Roman"/>
        <w:b/>
        <w:bCs/>
        <w:i/>
        <w:iCs/>
      </w:rPr>
      <w:t>Izgradnja objektno orijentira</w:t>
    </w:r>
    <w:r>
      <w:rPr>
        <w:rFonts w:ascii="Times New Roman" w:hAnsi="Times New Roman" w:cs="Times New Roman"/>
        <w:b/>
        <w:bCs/>
        <w:i/>
        <w:iCs/>
      </w:rPr>
      <w:t>nih aplikacija</w:t>
    </w:r>
    <w:r>
      <w:rPr>
        <w:rFonts w:ascii="Times New Roman" w:hAnsi="Times New Roman" w:cs="Times New Roman"/>
        <w:b/>
        <w:bCs/>
        <w:i/>
        <w:iCs/>
      </w:rPr>
      <w:tab/>
      <w:t>2019/20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B54C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D1B"/>
    <w:rsid w:val="005727C5"/>
    <w:rsid w:val="009E3D1B"/>
    <w:rsid w:val="00B5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939D846"/>
  <w15:chartTrackingRefBased/>
  <w15:docId w15:val="{1DF6C30C-6C5C-4C1D-9560-B48DD780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aslov1">
    <w:name w:val="heading 1"/>
    <w:basedOn w:val="Heading"/>
    <w:next w:val="Tijeloteksta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slov3">
    <w:name w:val="heading 3"/>
    <w:basedOn w:val="Heading"/>
    <w:next w:val="Tijeloteksta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paragraph" w:customStyle="1" w:styleId="Heading">
    <w:name w:val="Heading"/>
    <w:basedOn w:val="Normal"/>
    <w:next w:val="Tijelotekst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ijeloteksta">
    <w:name w:val="Body Text"/>
    <w:basedOn w:val="Normal"/>
    <w:pPr>
      <w:spacing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Zaglavlj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iperveza">
    <w:name w:val="Hyperlink"/>
    <w:uiPriority w:val="99"/>
    <w:semiHidden/>
    <w:unhideWhenUsed/>
    <w:rsid w:val="009E3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bozi/EMMI-bootstr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vabozi/EMMI-bootstrap/blob/master/KorisnickeUputeIvaBozic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</dc:creator>
  <cp:keywords/>
  <cp:lastModifiedBy>Iva</cp:lastModifiedBy>
  <cp:revision>2</cp:revision>
  <cp:lastPrinted>1601-01-01T00:00:00Z</cp:lastPrinted>
  <dcterms:created xsi:type="dcterms:W3CDTF">2020-06-11T14:23:00Z</dcterms:created>
  <dcterms:modified xsi:type="dcterms:W3CDTF">2020-06-11T14:23:00Z</dcterms:modified>
</cp:coreProperties>
</file>